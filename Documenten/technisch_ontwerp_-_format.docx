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6107" w14:textId="77777777" w:rsidR="003C0B80" w:rsidRDefault="00784F18">
      <w:pPr>
        <w:pStyle w:val="Koptitel"/>
      </w:pPr>
      <w:bookmarkStart w:id="0" w:name="_Toc386805977"/>
      <w:bookmarkStart w:id="1" w:name="_Toc386807520"/>
      <w:bookmarkStart w:id="2" w:name="_Toc386807577"/>
      <w:bookmarkStart w:id="3" w:name="_Toc386807611"/>
      <w:r w:rsidRPr="002B4917">
        <w:rPr>
          <w:color w:val="FF0000"/>
        </w:rPr>
        <w:t>Format</w:t>
      </w:r>
      <w:bookmarkEnd w:id="0"/>
      <w:bookmarkEnd w:id="1"/>
      <w:bookmarkEnd w:id="2"/>
      <w:bookmarkEnd w:id="3"/>
      <w:r w:rsidR="002B4917">
        <w:t xml:space="preserve"> </w:t>
      </w:r>
      <w:r w:rsidR="000F63E8">
        <w:t>T</w:t>
      </w:r>
      <w:r w:rsidR="002B4917">
        <w:t>echnisch ontwerp</w:t>
      </w:r>
    </w:p>
    <w:p w14:paraId="63E5F23A" w14:textId="77777777" w:rsidR="002B4917" w:rsidRPr="004C4E2C" w:rsidRDefault="002B4917" w:rsidP="002B4917">
      <w:pPr>
        <w:pStyle w:val="Onderkoptitel"/>
        <w:rPr>
          <w:color w:val="FF0000"/>
        </w:rPr>
      </w:pPr>
      <w:bookmarkStart w:id="4" w:name="_Toc386805978"/>
      <w:bookmarkStart w:id="5" w:name="_Toc386807521"/>
      <w:bookmarkStart w:id="6" w:name="_Toc386807578"/>
      <w:bookmarkStart w:id="7" w:name="_Toc386807612"/>
      <w:r w:rsidRPr="004C4E2C">
        <w:rPr>
          <w:color w:val="FF0000"/>
        </w:rPr>
        <w:t>Ondertitel</w:t>
      </w:r>
      <w:bookmarkEnd w:id="4"/>
      <w:bookmarkEnd w:id="5"/>
      <w:bookmarkEnd w:id="6"/>
      <w:bookmarkEnd w:id="7"/>
      <w:r w:rsidRPr="004C4E2C">
        <w:rPr>
          <w:color w:val="FF0000"/>
        </w:rPr>
        <w:t>: waar gaat het over</w:t>
      </w:r>
      <w:r>
        <w:rPr>
          <w:color w:val="FF0000"/>
        </w:rPr>
        <w:t xml:space="preserve"> en voor wie</w:t>
      </w:r>
    </w:p>
    <w:p w14:paraId="078A8D1E" w14:textId="77777777" w:rsidR="002B4917" w:rsidRPr="002E13B5" w:rsidRDefault="002B4917" w:rsidP="002B4917">
      <w:pPr>
        <w:jc w:val="center"/>
        <w:rPr>
          <w:color w:val="FF0000"/>
        </w:rPr>
      </w:pPr>
      <w:r>
        <w:rPr>
          <w:color w:val="FF0000"/>
        </w:rPr>
        <w:t>(alle rode teksten verwijderen en/of wijzigen)</w:t>
      </w:r>
    </w:p>
    <w:p w14:paraId="69546202" w14:textId="77777777" w:rsidR="003C0B80" w:rsidRDefault="003C0B80"/>
    <w:p w14:paraId="6540C3B6" w14:textId="77777777" w:rsidR="003C0B80" w:rsidRDefault="003C0B80"/>
    <w:p w14:paraId="00A106EC" w14:textId="77777777" w:rsidR="003C0B80" w:rsidRDefault="003C0B80"/>
    <w:p w14:paraId="3C932B21" w14:textId="77777777" w:rsidR="003C0B80" w:rsidRDefault="003C0B80"/>
    <w:p w14:paraId="74EA6EF2" w14:textId="77777777" w:rsidR="003C0B80" w:rsidRDefault="003C0B80"/>
    <w:p w14:paraId="60AF3D09" w14:textId="77777777" w:rsidR="003C0B80" w:rsidRDefault="003C0B80"/>
    <w:p w14:paraId="3DC57DAD" w14:textId="77777777" w:rsidR="003C0B80" w:rsidRDefault="003C0B80"/>
    <w:p w14:paraId="5C7335E8" w14:textId="77777777" w:rsidR="003C0B80" w:rsidRDefault="003C0B80"/>
    <w:p w14:paraId="4AE7D9E0" w14:textId="77777777" w:rsidR="003C0B80" w:rsidRDefault="003C0B80"/>
    <w:p w14:paraId="3B9E42FD" w14:textId="77777777" w:rsidR="003C0B80" w:rsidRDefault="003C0B80"/>
    <w:p w14:paraId="417CAADE" w14:textId="77777777" w:rsidR="003C0B80" w:rsidRDefault="003C0B80"/>
    <w:p w14:paraId="66B3E103" w14:textId="77777777" w:rsidR="003C0B80" w:rsidRDefault="003C0B80"/>
    <w:p w14:paraId="1DCC0C2E" w14:textId="77777777" w:rsidR="003C0B80" w:rsidRDefault="003C0B80"/>
    <w:p w14:paraId="37FBFD41" w14:textId="77777777" w:rsidR="003C0B80" w:rsidRDefault="003C0B80"/>
    <w:p w14:paraId="592F7776" w14:textId="77777777" w:rsidR="003C0B80" w:rsidRDefault="003C0B80"/>
    <w:p w14:paraId="0D06C356" w14:textId="77777777" w:rsidR="003C0B80" w:rsidRDefault="003C0B80"/>
    <w:p w14:paraId="57806912" w14:textId="77777777" w:rsidR="003C0B80" w:rsidRDefault="003C0B80"/>
    <w:p w14:paraId="744BC588" w14:textId="77777777" w:rsidR="003C0B80" w:rsidRDefault="003C0B80"/>
    <w:p w14:paraId="19E5E520" w14:textId="77777777" w:rsidR="003C0B80" w:rsidRDefault="003C0B80"/>
    <w:p w14:paraId="2393B3B3" w14:textId="77777777" w:rsidR="003C0B80" w:rsidRDefault="003C0B80"/>
    <w:p w14:paraId="7461A0E8" w14:textId="77777777" w:rsidR="003C0B80" w:rsidRDefault="003C0B80"/>
    <w:p w14:paraId="6066DE0A" w14:textId="77777777" w:rsidR="003C0B80" w:rsidRDefault="003C0B80"/>
    <w:p w14:paraId="656105EA" w14:textId="77777777" w:rsidR="003C0B80" w:rsidRDefault="003C0B80"/>
    <w:p w14:paraId="562CCB81" w14:textId="77777777" w:rsidR="003C0B80" w:rsidRDefault="003C0B80"/>
    <w:p w14:paraId="0F880A7A" w14:textId="77777777" w:rsidR="003C0B80" w:rsidRDefault="003C0B80"/>
    <w:p w14:paraId="7106B266" w14:textId="77777777" w:rsidR="003C0B80" w:rsidRDefault="003C0B80"/>
    <w:p w14:paraId="28F6E938" w14:textId="77777777" w:rsidR="003C0B80" w:rsidRDefault="003C0B80"/>
    <w:p w14:paraId="235DCE0E" w14:textId="77777777" w:rsidR="003C0B80" w:rsidRDefault="003C0B80"/>
    <w:p w14:paraId="60B6B837" w14:textId="77777777" w:rsidR="003C0B80" w:rsidRDefault="003C0B80"/>
    <w:p w14:paraId="5CC5FA9C" w14:textId="77777777" w:rsidR="003C0B80" w:rsidRDefault="003C0B80"/>
    <w:p w14:paraId="322C0A57" w14:textId="77777777" w:rsidR="003C0B80" w:rsidRDefault="003C0B80"/>
    <w:p w14:paraId="5E957303" w14:textId="77777777" w:rsidR="003C0B80" w:rsidRDefault="003C0B80"/>
    <w:p w14:paraId="266A17E7" w14:textId="77777777" w:rsidR="003C0B80" w:rsidRDefault="003C0B80"/>
    <w:p w14:paraId="4F23BC47" w14:textId="77777777" w:rsidR="003C0B80" w:rsidRDefault="003C0B80"/>
    <w:p w14:paraId="28FAD4F3" w14:textId="77777777" w:rsidR="003C0B80" w:rsidRDefault="003C0B80"/>
    <w:p w14:paraId="39C829FF" w14:textId="77777777" w:rsidR="003C0B80" w:rsidRDefault="003C0B80">
      <w:r>
        <w:t>Door:</w:t>
      </w:r>
      <w:r>
        <w:tab/>
      </w:r>
      <w:r>
        <w:tab/>
      </w:r>
      <w:r w:rsidR="001C7A3E">
        <w:rPr>
          <w:color w:val="FF0000"/>
        </w:rPr>
        <w:t>Groep en nam</w:t>
      </w:r>
      <w:r w:rsidR="00226A34">
        <w:rPr>
          <w:color w:val="FF0000"/>
        </w:rPr>
        <w:t>en</w:t>
      </w:r>
    </w:p>
    <w:p w14:paraId="4EFFEC8F" w14:textId="77777777" w:rsidR="003C0B80" w:rsidRDefault="003C0B80">
      <w:r>
        <w:t>Datum:</w:t>
      </w:r>
      <w:r>
        <w:tab/>
      </w:r>
      <w:r w:rsidR="007A6BD4">
        <w:tab/>
      </w:r>
      <w:r w:rsidR="00226A34">
        <w:rPr>
          <w:color w:val="FF0000"/>
        </w:rPr>
        <w:t>5</w:t>
      </w:r>
      <w:r w:rsidR="00784F18" w:rsidRPr="00F74F77">
        <w:rPr>
          <w:color w:val="FF0000"/>
        </w:rPr>
        <w:t xml:space="preserve"> </w:t>
      </w:r>
      <w:r w:rsidR="00226A34">
        <w:rPr>
          <w:color w:val="FF0000"/>
        </w:rPr>
        <w:t xml:space="preserve">september </w:t>
      </w:r>
      <w:r w:rsidR="001C7A3E">
        <w:rPr>
          <w:color w:val="FF0000"/>
        </w:rPr>
        <w:t>20</w:t>
      </w:r>
      <w:r w:rsidR="00226A34">
        <w:rPr>
          <w:color w:val="FF0000"/>
        </w:rPr>
        <w:t>22</w:t>
      </w:r>
    </w:p>
    <w:p w14:paraId="4B230A62" w14:textId="77777777" w:rsidR="00784F18" w:rsidRDefault="00784F18">
      <w:r>
        <w:t>Versie:</w:t>
      </w:r>
      <w:r>
        <w:tab/>
      </w:r>
      <w:r>
        <w:tab/>
      </w:r>
      <w:r w:rsidRPr="00F74F77">
        <w:rPr>
          <w:color w:val="FF0000"/>
        </w:rPr>
        <w:t>1.0</w:t>
      </w:r>
    </w:p>
    <w:p w14:paraId="1A5222AD" w14:textId="77777777" w:rsidR="00770E35" w:rsidRDefault="00770E35"/>
    <w:p w14:paraId="5C090EDA" w14:textId="77777777" w:rsidR="00753BB8" w:rsidRDefault="00770E35" w:rsidP="00753BB8">
      <w:r>
        <w:br w:type="page"/>
      </w:r>
      <w:r w:rsidR="00753BB8">
        <w:lastRenderedPageBreak/>
        <w:t xml:space="preserve"> </w:t>
      </w:r>
    </w:p>
    <w:p w14:paraId="628BB063" w14:textId="77777777" w:rsidR="003C0B80" w:rsidRDefault="003C0B80" w:rsidP="009A5354">
      <w:pPr>
        <w:pStyle w:val="Kop"/>
      </w:pPr>
      <w:r>
        <w:t>Inhoudsopgave</w:t>
      </w:r>
    </w:p>
    <w:p w14:paraId="23FAB516" w14:textId="77777777" w:rsidR="00116778" w:rsidRPr="00F74F77" w:rsidRDefault="00116778" w:rsidP="00116778">
      <w:pPr>
        <w:rPr>
          <w:color w:val="FF0000"/>
          <w:sz w:val="16"/>
          <w:szCs w:val="16"/>
        </w:rPr>
      </w:pPr>
      <w:r w:rsidRPr="00F74F77">
        <w:rPr>
          <w:color w:val="FF0000"/>
          <w:sz w:val="16"/>
          <w:szCs w:val="16"/>
        </w:rPr>
        <w:t>&lt;Klik in de inhoudsopgave en kies voor “</w:t>
      </w:r>
      <w:r w:rsidRPr="00F74F77">
        <w:rPr>
          <w:i/>
          <w:color w:val="FF0000"/>
          <w:sz w:val="16"/>
          <w:szCs w:val="16"/>
        </w:rPr>
        <w:t>Bijwerken...”</w:t>
      </w:r>
      <w:r w:rsidRPr="00F74F77">
        <w:rPr>
          <w:color w:val="FF0000"/>
          <w:sz w:val="16"/>
          <w:szCs w:val="16"/>
        </w:rPr>
        <w:t xml:space="preserve"> en dan voor </w:t>
      </w:r>
      <w:r w:rsidRPr="00F74F77">
        <w:rPr>
          <w:i/>
          <w:color w:val="FF0000"/>
          <w:sz w:val="16"/>
          <w:szCs w:val="16"/>
        </w:rPr>
        <w:t>“In zijn geheel bijwerken”</w:t>
      </w:r>
      <w:r w:rsidRPr="00F74F77">
        <w:rPr>
          <w:color w:val="FF0000"/>
          <w:sz w:val="16"/>
          <w:szCs w:val="16"/>
        </w:rPr>
        <w:t>. Verwijder daarna deze regel&gt;</w:t>
      </w:r>
    </w:p>
    <w:p w14:paraId="6401CEC7" w14:textId="77777777" w:rsidR="005E1BE6" w:rsidRPr="00CA4963" w:rsidRDefault="005E1BE6"/>
    <w:sdt>
      <w:sdtPr>
        <w:id w:val="194788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69491" w14:textId="77777777" w:rsidR="001C7A3E" w:rsidRDefault="009376D7">
          <w:pPr>
            <w:pStyle w:val="TOC1"/>
            <w:rPr>
              <w:rFonts w:eastAsiaTheme="minorEastAsia" w:cstheme="minorBidi"/>
              <w:noProof/>
              <w:sz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73560" w:history="1">
            <w:r w:rsidR="001C7A3E" w:rsidRPr="0071696B">
              <w:rPr>
                <w:rStyle w:val="Hyperlink"/>
                <w:noProof/>
              </w:rPr>
              <w:t>1.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Inleiding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_Toc517873560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5E5E4435" w14:textId="77777777" w:rsidR="001C7A3E" w:rsidRDefault="0025589A">
          <w:pPr>
            <w:pStyle w:val="TOC1"/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1" w:history="1">
            <w:r w:rsidR="001C7A3E" w:rsidRPr="0071696B">
              <w:rPr>
                <w:rStyle w:val="Hyperlink"/>
                <w:noProof/>
              </w:rPr>
              <w:t>2.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Technisch ontwerp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_Toc517873561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616B94AC" w14:textId="77777777" w:rsidR="001C7A3E" w:rsidRDefault="0025589A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2" w:history="1">
            <w:r w:rsidR="001C7A3E" w:rsidRPr="0071696B">
              <w:rPr>
                <w:rStyle w:val="Hyperlink"/>
                <w:noProof/>
              </w:rPr>
              <w:t>2.1.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Gekozen software en tools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_Toc517873562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77336824" w14:textId="77777777" w:rsidR="001C7A3E" w:rsidRDefault="0025589A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3" w:history="1">
            <w:r w:rsidR="001C7A3E" w:rsidRPr="0071696B">
              <w:rPr>
                <w:rStyle w:val="Hyperlink"/>
                <w:noProof/>
              </w:rPr>
              <w:t>2.2.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Gekozen programmeertaal en databasesysteem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_Toc517873563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0A2F2F3B" w14:textId="77777777" w:rsidR="001C7A3E" w:rsidRDefault="0025589A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4" w:history="1">
            <w:r w:rsidR="001C7A3E" w:rsidRPr="0071696B">
              <w:rPr>
                <w:rStyle w:val="Hyperlink"/>
                <w:noProof/>
              </w:rPr>
              <w:t>2.3.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Entiteit Relatie Diagram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_Toc517873564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4F33B18A" w14:textId="77777777" w:rsidR="001C7A3E" w:rsidRDefault="0025589A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5" w:history="1">
            <w:r w:rsidR="001C7A3E" w:rsidRPr="0071696B">
              <w:rPr>
                <w:rStyle w:val="Hyperlink"/>
                <w:noProof/>
              </w:rPr>
              <w:t>2.4.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Technische uitwerking Onderdeel x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_Toc517873565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14:paraId="0D2EE370" w14:textId="77777777" w:rsidR="009376D7" w:rsidRDefault="009376D7">
          <w:r>
            <w:rPr>
              <w:b/>
              <w:bCs/>
            </w:rPr>
            <w:fldChar w:fldCharType="end"/>
          </w:r>
        </w:p>
      </w:sdtContent>
    </w:sdt>
    <w:p w14:paraId="5AD7ED2B" w14:textId="77777777" w:rsidR="009376D7" w:rsidRPr="00CA4963" w:rsidRDefault="009376D7"/>
    <w:p w14:paraId="28B26E47" w14:textId="77777777" w:rsidR="003C0B80" w:rsidRPr="00CA4963" w:rsidRDefault="003C0B80"/>
    <w:p w14:paraId="603D6398" w14:textId="77777777" w:rsidR="003C0B80" w:rsidRDefault="00770E35">
      <w:pPr>
        <w:pStyle w:val="Heading1"/>
        <w:tabs>
          <w:tab w:val="left" w:pos="720"/>
        </w:tabs>
      </w:pPr>
      <w:r>
        <w:br w:type="page"/>
      </w:r>
      <w:bookmarkStart w:id="8" w:name="_Toc171753442"/>
      <w:bookmarkStart w:id="9" w:name="_Toc386807522"/>
      <w:bookmarkStart w:id="10" w:name="_Toc517873560"/>
      <w:r w:rsidR="003C0B80">
        <w:lastRenderedPageBreak/>
        <w:t>Inleiding</w:t>
      </w:r>
      <w:bookmarkEnd w:id="8"/>
      <w:bookmarkEnd w:id="9"/>
      <w:bookmarkEnd w:id="10"/>
    </w:p>
    <w:p w14:paraId="2E22BB33" w14:textId="77777777" w:rsidR="003C0B80" w:rsidRPr="002B4917" w:rsidRDefault="00784F18">
      <w:pPr>
        <w:rPr>
          <w:color w:val="FF0000"/>
        </w:rPr>
      </w:pPr>
      <w:r w:rsidRPr="002B4917">
        <w:rPr>
          <w:color w:val="FF0000"/>
        </w:rPr>
        <w:t>Hier komt de inleiding.</w:t>
      </w:r>
    </w:p>
    <w:p w14:paraId="05746C79" w14:textId="77777777" w:rsidR="003C0B80" w:rsidRDefault="003C0B80"/>
    <w:p w14:paraId="5E72025F" w14:textId="77777777" w:rsidR="003D506B" w:rsidRDefault="003D506B" w:rsidP="003D506B">
      <w:pPr>
        <w:pStyle w:val="Heading1"/>
      </w:pPr>
      <w:bookmarkStart w:id="11" w:name="_Toc517873561"/>
      <w:r>
        <w:t>Technisch ontwerp</w:t>
      </w:r>
      <w:bookmarkEnd w:id="11"/>
    </w:p>
    <w:p w14:paraId="56D1DAFD" w14:textId="77777777" w:rsidR="003D506B" w:rsidRPr="000F63E8" w:rsidRDefault="003D506B" w:rsidP="003D506B">
      <w:pPr>
        <w:rPr>
          <w:color w:val="FF0000"/>
        </w:rPr>
      </w:pPr>
      <w:r w:rsidRPr="000F63E8">
        <w:rPr>
          <w:color w:val="FF0000"/>
        </w:rPr>
        <w:t>Het technisch ontwerp legt uit hoe de werking van een onderdeel gemaakt/geprogrammeerd moet worden en/of welke middelen daarbij gebruikt moeten worden. Het ontwerp van de database</w:t>
      </w:r>
      <w:r w:rsidR="00416E69">
        <w:rPr>
          <w:color w:val="FF0000"/>
        </w:rPr>
        <w:t xml:space="preserve"> (ERD)</w:t>
      </w:r>
      <w:r w:rsidRPr="000F63E8">
        <w:rPr>
          <w:color w:val="FF0000"/>
        </w:rPr>
        <w:t xml:space="preserve"> is ook onderdeel van het technisch ontwerp.</w:t>
      </w:r>
    </w:p>
    <w:p w14:paraId="4BCB0C01" w14:textId="77777777" w:rsidR="003D506B" w:rsidRDefault="003D506B" w:rsidP="003D506B"/>
    <w:p w14:paraId="47985203" w14:textId="77777777" w:rsidR="00581347" w:rsidRDefault="00581347" w:rsidP="00581347">
      <w:pPr>
        <w:pStyle w:val="Heading2"/>
      </w:pPr>
      <w:bookmarkStart w:id="12" w:name="_Toc517873562"/>
      <w:r>
        <w:t>Gekozen software en tools</w:t>
      </w:r>
      <w:bookmarkEnd w:id="12"/>
    </w:p>
    <w:p w14:paraId="398F1A27" w14:textId="77777777" w:rsidR="00581347" w:rsidRDefault="00581347" w:rsidP="00581347">
      <w:r w:rsidRPr="00581347">
        <w:rPr>
          <w:color w:val="FF0000"/>
        </w:rPr>
        <w:t>Hierin wordt de software en tools genoemd</w:t>
      </w:r>
      <w:r>
        <w:rPr>
          <w:color w:val="FF0000"/>
        </w:rPr>
        <w:t xml:space="preserve"> die gebruikt wordt</w:t>
      </w:r>
      <w:r w:rsidRPr="00581347">
        <w:rPr>
          <w:color w:val="FF0000"/>
        </w:rPr>
        <w:t xml:space="preserve"> bij de realisatie van het systeem.</w:t>
      </w:r>
      <w:r w:rsidRPr="00581347">
        <w:t xml:space="preserve"> </w:t>
      </w:r>
    </w:p>
    <w:p w14:paraId="41EB1492" w14:textId="77777777" w:rsidR="00581347" w:rsidRDefault="00581347" w:rsidP="003D506B"/>
    <w:p w14:paraId="72810D09" w14:textId="77777777" w:rsidR="001D64D8" w:rsidRDefault="001D64D8" w:rsidP="001D64D8">
      <w:pPr>
        <w:pStyle w:val="Heading2"/>
      </w:pPr>
      <w:bookmarkStart w:id="13" w:name="_Toc517873563"/>
      <w:r>
        <w:t>Gekozen programmeertaal en databasesysteem</w:t>
      </w:r>
      <w:bookmarkEnd w:id="13"/>
    </w:p>
    <w:p w14:paraId="5BDE16F7" w14:textId="77777777" w:rsidR="001D64D8" w:rsidRDefault="001D64D8" w:rsidP="001D64D8">
      <w:r w:rsidRPr="00581347">
        <w:rPr>
          <w:color w:val="FF0000"/>
        </w:rPr>
        <w:t xml:space="preserve">Hierin wordt de </w:t>
      </w:r>
      <w:r>
        <w:rPr>
          <w:color w:val="FF0000"/>
        </w:rPr>
        <w:t>programmeertaal en het databasesysteem</w:t>
      </w:r>
      <w:r w:rsidRPr="00581347">
        <w:rPr>
          <w:color w:val="FF0000"/>
        </w:rPr>
        <w:t xml:space="preserve"> genoemd</w:t>
      </w:r>
      <w:r>
        <w:rPr>
          <w:color w:val="FF0000"/>
        </w:rPr>
        <w:t xml:space="preserve"> die gebruikt wordt</w:t>
      </w:r>
      <w:r w:rsidRPr="00581347">
        <w:rPr>
          <w:color w:val="FF0000"/>
        </w:rPr>
        <w:t xml:space="preserve"> bij de realisatie van het systeem.</w:t>
      </w:r>
      <w:r w:rsidRPr="00581347">
        <w:t xml:space="preserve"> </w:t>
      </w:r>
    </w:p>
    <w:p w14:paraId="7223F5F1" w14:textId="77777777" w:rsidR="001D64D8" w:rsidRPr="00581347" w:rsidRDefault="001D64D8" w:rsidP="003D506B"/>
    <w:p w14:paraId="689F1430" w14:textId="77777777" w:rsidR="003D506B" w:rsidRDefault="003D506B" w:rsidP="003D506B">
      <w:pPr>
        <w:pStyle w:val="Heading2"/>
      </w:pPr>
      <w:bookmarkStart w:id="14" w:name="_Toc517873564"/>
      <w:r>
        <w:t>Entiteit Relatie Diagram</w:t>
      </w:r>
      <w:bookmarkEnd w:id="14"/>
    </w:p>
    <w:p w14:paraId="39D6562C" w14:textId="77777777" w:rsidR="003D506B" w:rsidRPr="000F63E8" w:rsidRDefault="003D506B" w:rsidP="003D506B">
      <w:pPr>
        <w:rPr>
          <w:color w:val="FF0000"/>
        </w:rPr>
      </w:pPr>
      <w:r w:rsidRPr="000F63E8">
        <w:rPr>
          <w:color w:val="FF0000"/>
        </w:rPr>
        <w:t>Hierin wordt het database ontwerp in een diagram (ERD) uitgewerkt en toegelicht.</w:t>
      </w:r>
    </w:p>
    <w:p w14:paraId="6EB49C90" w14:textId="77777777" w:rsidR="003D506B" w:rsidRDefault="003D506B" w:rsidP="003D506B"/>
    <w:p w14:paraId="21E74490" w14:textId="77777777" w:rsidR="003D506B" w:rsidRDefault="003D506B" w:rsidP="003D506B">
      <w:pPr>
        <w:pStyle w:val="Heading2"/>
      </w:pPr>
      <w:bookmarkStart w:id="15" w:name="_Toc517873565"/>
      <w:r>
        <w:t xml:space="preserve">Technische uitwerking </w:t>
      </w:r>
      <w:r w:rsidRPr="000F63E8">
        <w:rPr>
          <w:color w:val="FF0000"/>
        </w:rPr>
        <w:t>Onderdeel x</w:t>
      </w:r>
      <w:bookmarkEnd w:id="15"/>
    </w:p>
    <w:p w14:paraId="403E12B7" w14:textId="77777777" w:rsidR="003D506B" w:rsidRDefault="003D506B" w:rsidP="003D506B">
      <w:pPr>
        <w:rPr>
          <w:color w:val="FF0000"/>
        </w:rPr>
      </w:pPr>
      <w:r w:rsidRPr="000F63E8">
        <w:rPr>
          <w:color w:val="FF0000"/>
        </w:rPr>
        <w:t>De uitwerking van Onderdeel x wordt hierin beschreven. Dit kan gaan om een berekening</w:t>
      </w:r>
      <w:r w:rsidR="004C0202">
        <w:rPr>
          <w:color w:val="FF0000"/>
        </w:rPr>
        <w:t>en</w:t>
      </w:r>
      <w:r w:rsidRPr="000F63E8">
        <w:rPr>
          <w:color w:val="FF0000"/>
        </w:rPr>
        <w:t xml:space="preserve"> die uitgewerkt moet worden</w:t>
      </w:r>
      <w:r w:rsidR="00727C54">
        <w:rPr>
          <w:color w:val="FF0000"/>
        </w:rPr>
        <w:t>.</w:t>
      </w:r>
      <w:r w:rsidR="004C0202">
        <w:rPr>
          <w:color w:val="FF0000"/>
        </w:rPr>
        <w:t xml:space="preserve"> Of de manier van opslaan van gegevens.</w:t>
      </w:r>
      <w:r w:rsidRPr="000F63E8">
        <w:rPr>
          <w:color w:val="FF0000"/>
        </w:rPr>
        <w:t xml:space="preserve"> </w:t>
      </w:r>
      <w:r w:rsidR="00727C54">
        <w:rPr>
          <w:color w:val="FF0000"/>
        </w:rPr>
        <w:t>Het kan ook gaan over</w:t>
      </w:r>
      <w:r w:rsidRPr="000F63E8">
        <w:rPr>
          <w:color w:val="FF0000"/>
        </w:rPr>
        <w:t xml:space="preserve"> de uitwerking van een AJAX call voor het real</w:t>
      </w:r>
      <w:r w:rsidR="00CD4531">
        <w:rPr>
          <w:color w:val="FF0000"/>
        </w:rPr>
        <w:t xml:space="preserve"> </w:t>
      </w:r>
      <w:r w:rsidRPr="000F63E8">
        <w:rPr>
          <w:color w:val="FF0000"/>
        </w:rPr>
        <w:t>time ophalen van gegevens van een zoekopdracht.</w:t>
      </w:r>
    </w:p>
    <w:p w14:paraId="2860DE7C" w14:textId="77777777" w:rsidR="003E2351" w:rsidRDefault="003E2351" w:rsidP="003D506B"/>
    <w:p w14:paraId="2743F305" w14:textId="77777777" w:rsidR="008B60F8" w:rsidRDefault="008B60F8" w:rsidP="003D506B"/>
    <w:sectPr w:rsidR="008B60F8" w:rsidSect="00770E35">
      <w:headerReference w:type="default" r:id="rId8"/>
      <w:footerReference w:type="default" r:id="rId9"/>
      <w:headerReference w:type="first" r:id="rId10"/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4757" w14:textId="77777777" w:rsidR="000B12CC" w:rsidRDefault="000B12CC">
      <w:r>
        <w:separator/>
      </w:r>
    </w:p>
  </w:endnote>
  <w:endnote w:type="continuationSeparator" w:id="0">
    <w:p w14:paraId="606B7727" w14:textId="77777777" w:rsidR="000B12CC" w:rsidRDefault="000B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AC07" w14:textId="77777777" w:rsidR="00770E35" w:rsidRPr="00213BF6" w:rsidRDefault="000F63E8">
    <w:pPr>
      <w:pStyle w:val="Footer"/>
      <w:rPr>
        <w:sz w:val="16"/>
        <w:szCs w:val="16"/>
      </w:rPr>
    </w:pPr>
    <w:r>
      <w:rPr>
        <w:sz w:val="16"/>
        <w:szCs w:val="16"/>
      </w:rPr>
      <w:t>T</w:t>
    </w:r>
    <w:r w:rsidR="002B4917">
      <w:rPr>
        <w:sz w:val="16"/>
        <w:szCs w:val="16"/>
      </w:rPr>
      <w:t xml:space="preserve">echnisch ontwerp - </w:t>
    </w:r>
    <w:r w:rsidR="002B4917" w:rsidRPr="006F56F7">
      <w:rPr>
        <w:color w:val="FF0000"/>
        <w:sz w:val="16"/>
        <w:szCs w:val="16"/>
      </w:rPr>
      <w:t>voor wie/welk project</w:t>
    </w:r>
    <w:r w:rsidR="00770E35" w:rsidRPr="00213BF6">
      <w:rPr>
        <w:sz w:val="16"/>
        <w:szCs w:val="16"/>
      </w:rPr>
      <w:tab/>
    </w:r>
    <w:r w:rsidR="00770E35" w:rsidRPr="00213BF6">
      <w:rPr>
        <w:sz w:val="16"/>
        <w:szCs w:val="16"/>
      </w:rPr>
      <w:tab/>
    </w:r>
    <w:r w:rsidR="00770E35" w:rsidRPr="00213BF6">
      <w:rPr>
        <w:rStyle w:val="PageNumber"/>
        <w:sz w:val="16"/>
        <w:szCs w:val="16"/>
      </w:rPr>
      <w:fldChar w:fldCharType="begin"/>
    </w:r>
    <w:r w:rsidR="00770E35" w:rsidRPr="00213BF6">
      <w:rPr>
        <w:rStyle w:val="PageNumber"/>
        <w:sz w:val="16"/>
        <w:szCs w:val="16"/>
      </w:rPr>
      <w:instrText xml:space="preserve"> PAGE </w:instrText>
    </w:r>
    <w:r w:rsidR="00770E35" w:rsidRPr="00213BF6">
      <w:rPr>
        <w:rStyle w:val="PageNumber"/>
        <w:sz w:val="16"/>
        <w:szCs w:val="16"/>
      </w:rPr>
      <w:fldChar w:fldCharType="separate"/>
    </w:r>
    <w:r w:rsidR="00727C54">
      <w:rPr>
        <w:rStyle w:val="PageNumber"/>
        <w:noProof/>
        <w:sz w:val="16"/>
        <w:szCs w:val="16"/>
      </w:rPr>
      <w:t>4</w:t>
    </w:r>
    <w:r w:rsidR="00770E35" w:rsidRPr="00213BF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D497" w14:textId="77777777" w:rsidR="000B12CC" w:rsidRDefault="000B12CC">
      <w:r>
        <w:separator/>
      </w:r>
    </w:p>
  </w:footnote>
  <w:footnote w:type="continuationSeparator" w:id="0">
    <w:p w14:paraId="532E6075" w14:textId="77777777" w:rsidR="000B12CC" w:rsidRDefault="000B1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08CA" w14:textId="77777777" w:rsidR="00724D1F" w:rsidRPr="00724D1F" w:rsidRDefault="00724D1F">
    <w:pPr>
      <w:pStyle w:val="Header"/>
      <w:rPr>
        <w:sz w:val="16"/>
        <w:szCs w:val="16"/>
      </w:rPr>
    </w:pPr>
    <w:r w:rsidRPr="00724D1F">
      <w:rPr>
        <w:sz w:val="16"/>
        <w:szCs w:val="16"/>
      </w:rPr>
      <w:t>Grafisch Lyceum Utrecht</w:t>
    </w:r>
  </w:p>
  <w:p w14:paraId="5791DB17" w14:textId="77777777" w:rsidR="00724D1F" w:rsidRDefault="0072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9EE4" w14:textId="77777777" w:rsidR="00724D1F" w:rsidRPr="00724D1F" w:rsidRDefault="00724D1F">
    <w:pPr>
      <w:pStyle w:val="Header"/>
      <w:rPr>
        <w:sz w:val="16"/>
        <w:szCs w:val="16"/>
      </w:rPr>
    </w:pPr>
    <w:r w:rsidRPr="007B4B02">
      <w:rPr>
        <w:noProof/>
        <w:sz w:val="18"/>
        <w:szCs w:val="18"/>
        <w:lang w:eastAsia="nl-NL"/>
      </w:rPr>
      <w:drawing>
        <wp:anchor distT="0" distB="0" distL="114300" distR="114300" simplePos="0" relativeHeight="251659264" behindDoc="0" locked="1" layoutInCell="1" allowOverlap="1" wp14:anchorId="23976052" wp14:editId="0156FA1E">
          <wp:simplePos x="0" y="0"/>
          <wp:positionH relativeFrom="rightMargin">
            <wp:posOffset>-1339215</wp:posOffset>
          </wp:positionH>
          <wp:positionV relativeFrom="page">
            <wp:posOffset>360680</wp:posOffset>
          </wp:positionV>
          <wp:extent cx="1339200" cy="360000"/>
          <wp:effectExtent l="0" t="0" r="0" b="2540"/>
          <wp:wrapNone/>
          <wp:docPr id="2" name="Afbeelding 2" descr="logo-g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1" descr="logo-co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lowerLetter"/>
      <w:lvlText w:val="%1."/>
      <w:lvlJc w:val="left"/>
      <w:pPr>
        <w:tabs>
          <w:tab w:val="num" w:pos="720"/>
        </w:tabs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2511BA7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43800B7"/>
    <w:multiLevelType w:val="hybridMultilevel"/>
    <w:tmpl w:val="20E0AE90"/>
    <w:lvl w:ilvl="0" w:tplc="725CAF8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47573"/>
    <w:multiLevelType w:val="hybridMultilevel"/>
    <w:tmpl w:val="15BE75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E1F79"/>
    <w:multiLevelType w:val="hybridMultilevel"/>
    <w:tmpl w:val="171001FA"/>
    <w:lvl w:ilvl="0" w:tplc="0DF866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FEDB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783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D46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B48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D60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FC0D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7657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A89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13922"/>
    <w:multiLevelType w:val="hybridMultilevel"/>
    <w:tmpl w:val="22243B9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664B3"/>
    <w:multiLevelType w:val="hybridMultilevel"/>
    <w:tmpl w:val="D846A7E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A76927"/>
    <w:multiLevelType w:val="hybridMultilevel"/>
    <w:tmpl w:val="ADA0764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036A5"/>
    <w:multiLevelType w:val="multilevel"/>
    <w:tmpl w:val="88F81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354436A6"/>
    <w:multiLevelType w:val="hybridMultilevel"/>
    <w:tmpl w:val="5C8A9CBA"/>
    <w:lvl w:ilvl="0" w:tplc="F48A0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52D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EA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52AF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DC9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8A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E2E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DCA8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428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96FAF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3D663470"/>
    <w:multiLevelType w:val="hybridMultilevel"/>
    <w:tmpl w:val="E0F0D8BA"/>
    <w:lvl w:ilvl="0" w:tplc="1AA69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650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E48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A0B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0C2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548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B76B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488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7C1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9146F"/>
    <w:multiLevelType w:val="hybridMultilevel"/>
    <w:tmpl w:val="1CD21A8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84403"/>
    <w:multiLevelType w:val="hybridMultilevel"/>
    <w:tmpl w:val="C6343DA6"/>
    <w:lvl w:ilvl="0" w:tplc="973C6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A88C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EA1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C223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66C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E462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2A1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34E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301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07E25"/>
    <w:multiLevelType w:val="hybridMultilevel"/>
    <w:tmpl w:val="6A803ED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FD0FB8"/>
    <w:multiLevelType w:val="hybridMultilevel"/>
    <w:tmpl w:val="822A09F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D9142E"/>
    <w:multiLevelType w:val="hybridMultilevel"/>
    <w:tmpl w:val="C4D4A62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1D23C4"/>
    <w:multiLevelType w:val="hybridMultilevel"/>
    <w:tmpl w:val="B308C1AC"/>
    <w:lvl w:ilvl="0" w:tplc="75081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AE5B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3E4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C24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C63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5617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F4F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F261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326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86F4C"/>
    <w:multiLevelType w:val="hybridMultilevel"/>
    <w:tmpl w:val="EBA6C76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503D5F"/>
    <w:multiLevelType w:val="hybridMultilevel"/>
    <w:tmpl w:val="712295B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9593C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79A57F5A"/>
    <w:multiLevelType w:val="hybridMultilevel"/>
    <w:tmpl w:val="D84A3B7A"/>
    <w:lvl w:ilvl="0" w:tplc="27CAC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25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D61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88C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CCE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CC2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F65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A473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36F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287576">
    <w:abstractNumId w:val="0"/>
  </w:num>
  <w:num w:numId="2" w16cid:durableId="1527910501">
    <w:abstractNumId w:val="1"/>
  </w:num>
  <w:num w:numId="3" w16cid:durableId="1176388201">
    <w:abstractNumId w:val="2"/>
  </w:num>
  <w:num w:numId="4" w16cid:durableId="619264444">
    <w:abstractNumId w:val="3"/>
  </w:num>
  <w:num w:numId="5" w16cid:durableId="1879465502">
    <w:abstractNumId w:val="4"/>
  </w:num>
  <w:num w:numId="6" w16cid:durableId="1202327094">
    <w:abstractNumId w:val="23"/>
  </w:num>
  <w:num w:numId="7" w16cid:durableId="1908219553">
    <w:abstractNumId w:val="24"/>
  </w:num>
  <w:num w:numId="8" w16cid:durableId="799811564">
    <w:abstractNumId w:val="14"/>
  </w:num>
  <w:num w:numId="9" w16cid:durableId="826944683">
    <w:abstractNumId w:val="18"/>
  </w:num>
  <w:num w:numId="10" w16cid:durableId="1766851240">
    <w:abstractNumId w:val="10"/>
  </w:num>
  <w:num w:numId="11" w16cid:durableId="2122872519">
    <w:abstractNumId w:val="22"/>
  </w:num>
  <w:num w:numId="12" w16cid:durableId="1471021684">
    <w:abstractNumId w:val="9"/>
  </w:num>
  <w:num w:numId="13" w16cid:durableId="2011370112">
    <w:abstractNumId w:val="16"/>
  </w:num>
  <w:num w:numId="14" w16cid:durableId="207112148">
    <w:abstractNumId w:val="5"/>
  </w:num>
  <w:num w:numId="15" w16cid:durableId="506286124">
    <w:abstractNumId w:val="0"/>
  </w:num>
  <w:num w:numId="16" w16cid:durableId="870149434">
    <w:abstractNumId w:val="0"/>
  </w:num>
  <w:num w:numId="17" w16cid:durableId="1154221503">
    <w:abstractNumId w:val="0"/>
  </w:num>
  <w:num w:numId="18" w16cid:durableId="1002396596">
    <w:abstractNumId w:val="0"/>
  </w:num>
  <w:num w:numId="19" w16cid:durableId="879711528">
    <w:abstractNumId w:val="0"/>
  </w:num>
  <w:num w:numId="20" w16cid:durableId="931207504">
    <w:abstractNumId w:val="0"/>
  </w:num>
  <w:num w:numId="21" w16cid:durableId="1949240547">
    <w:abstractNumId w:val="0"/>
  </w:num>
  <w:num w:numId="22" w16cid:durableId="1756365660">
    <w:abstractNumId w:val="0"/>
  </w:num>
  <w:num w:numId="23" w16cid:durableId="1226062458">
    <w:abstractNumId w:val="0"/>
  </w:num>
  <w:num w:numId="24" w16cid:durableId="14113544">
    <w:abstractNumId w:val="0"/>
  </w:num>
  <w:num w:numId="25" w16cid:durableId="2075422661">
    <w:abstractNumId w:val="0"/>
  </w:num>
  <w:num w:numId="26" w16cid:durableId="619923017">
    <w:abstractNumId w:val="0"/>
  </w:num>
  <w:num w:numId="27" w16cid:durableId="765425396">
    <w:abstractNumId w:val="0"/>
  </w:num>
  <w:num w:numId="28" w16cid:durableId="808011930">
    <w:abstractNumId w:val="0"/>
  </w:num>
  <w:num w:numId="29" w16cid:durableId="362439927">
    <w:abstractNumId w:val="0"/>
  </w:num>
  <w:num w:numId="30" w16cid:durableId="602036640">
    <w:abstractNumId w:val="0"/>
  </w:num>
  <w:num w:numId="31" w16cid:durableId="1711223707">
    <w:abstractNumId w:val="11"/>
  </w:num>
  <w:num w:numId="32" w16cid:durableId="169686732">
    <w:abstractNumId w:val="7"/>
  </w:num>
  <w:num w:numId="33" w16cid:durableId="1868256861">
    <w:abstractNumId w:val="19"/>
  </w:num>
  <w:num w:numId="34" w16cid:durableId="1792430590">
    <w:abstractNumId w:val="25"/>
  </w:num>
  <w:num w:numId="35" w16cid:durableId="85537713">
    <w:abstractNumId w:val="15"/>
  </w:num>
  <w:num w:numId="36" w16cid:durableId="1462110326">
    <w:abstractNumId w:val="17"/>
  </w:num>
  <w:num w:numId="37" w16cid:durableId="2019692464">
    <w:abstractNumId w:val="21"/>
  </w:num>
  <w:num w:numId="38" w16cid:durableId="784690323">
    <w:abstractNumId w:val="8"/>
  </w:num>
  <w:num w:numId="39" w16cid:durableId="943729271">
    <w:abstractNumId w:val="13"/>
  </w:num>
  <w:num w:numId="40" w16cid:durableId="1253473942">
    <w:abstractNumId w:val="12"/>
  </w:num>
  <w:num w:numId="41" w16cid:durableId="674966013">
    <w:abstractNumId w:val="6"/>
  </w:num>
  <w:num w:numId="42" w16cid:durableId="1726641620">
    <w:abstractNumId w:val="0"/>
  </w:num>
  <w:num w:numId="43" w16cid:durableId="2107340148">
    <w:abstractNumId w:val="0"/>
  </w:num>
  <w:num w:numId="44" w16cid:durableId="1082221024">
    <w:abstractNumId w:val="0"/>
  </w:num>
  <w:num w:numId="45" w16cid:durableId="1782144964">
    <w:abstractNumId w:val="20"/>
  </w:num>
  <w:num w:numId="46" w16cid:durableId="101265582">
    <w:abstractNumId w:val="0"/>
  </w:num>
  <w:num w:numId="47" w16cid:durableId="1704868511">
    <w:abstractNumId w:val="0"/>
  </w:num>
  <w:num w:numId="48" w16cid:durableId="281502911">
    <w:abstractNumId w:val="0"/>
  </w:num>
  <w:num w:numId="49" w16cid:durableId="239756719">
    <w:abstractNumId w:val="0"/>
  </w:num>
  <w:num w:numId="50" w16cid:durableId="144121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35"/>
    <w:rsid w:val="00017D45"/>
    <w:rsid w:val="00027A8D"/>
    <w:rsid w:val="00054053"/>
    <w:rsid w:val="00076777"/>
    <w:rsid w:val="000B12CC"/>
    <w:rsid w:val="000C4967"/>
    <w:rsid w:val="000F63E8"/>
    <w:rsid w:val="00116778"/>
    <w:rsid w:val="00124A68"/>
    <w:rsid w:val="0015515B"/>
    <w:rsid w:val="001C7A3E"/>
    <w:rsid w:val="001D64D8"/>
    <w:rsid w:val="002009C2"/>
    <w:rsid w:val="00213BF6"/>
    <w:rsid w:val="00226A34"/>
    <w:rsid w:val="00286F35"/>
    <w:rsid w:val="002B4917"/>
    <w:rsid w:val="002E6A41"/>
    <w:rsid w:val="003C0B80"/>
    <w:rsid w:val="003D34CF"/>
    <w:rsid w:val="003D506B"/>
    <w:rsid w:val="003E2351"/>
    <w:rsid w:val="003E4246"/>
    <w:rsid w:val="00402652"/>
    <w:rsid w:val="00416E69"/>
    <w:rsid w:val="00440DE4"/>
    <w:rsid w:val="00496A9A"/>
    <w:rsid w:val="004C0202"/>
    <w:rsid w:val="004D535E"/>
    <w:rsid w:val="0057132B"/>
    <w:rsid w:val="00581347"/>
    <w:rsid w:val="005953F8"/>
    <w:rsid w:val="005D7150"/>
    <w:rsid w:val="005E1BE6"/>
    <w:rsid w:val="005F12EA"/>
    <w:rsid w:val="006C0609"/>
    <w:rsid w:val="00724D1F"/>
    <w:rsid w:val="00727C54"/>
    <w:rsid w:val="00753BB8"/>
    <w:rsid w:val="00770E35"/>
    <w:rsid w:val="00784F18"/>
    <w:rsid w:val="007A6BD4"/>
    <w:rsid w:val="007C2C56"/>
    <w:rsid w:val="007D403D"/>
    <w:rsid w:val="00854691"/>
    <w:rsid w:val="00863553"/>
    <w:rsid w:val="008B60F8"/>
    <w:rsid w:val="00913964"/>
    <w:rsid w:val="00922344"/>
    <w:rsid w:val="009376D7"/>
    <w:rsid w:val="009A5354"/>
    <w:rsid w:val="00A67B55"/>
    <w:rsid w:val="00AB041B"/>
    <w:rsid w:val="00AE3A51"/>
    <w:rsid w:val="00B332BB"/>
    <w:rsid w:val="00BD1CFF"/>
    <w:rsid w:val="00BE0DE2"/>
    <w:rsid w:val="00C80159"/>
    <w:rsid w:val="00CA4963"/>
    <w:rsid w:val="00CD4531"/>
    <w:rsid w:val="00CF3D22"/>
    <w:rsid w:val="00D02251"/>
    <w:rsid w:val="00D459CF"/>
    <w:rsid w:val="00D502C3"/>
    <w:rsid w:val="00D75988"/>
    <w:rsid w:val="00D86ECF"/>
    <w:rsid w:val="00DB7BE9"/>
    <w:rsid w:val="00DE6700"/>
    <w:rsid w:val="00E76BAB"/>
    <w:rsid w:val="00EA3189"/>
    <w:rsid w:val="00F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04BB2C"/>
  <w15:chartTrackingRefBased/>
  <w15:docId w15:val="{C4653E07-CBEF-4C3C-B00C-EF153C0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6A9A"/>
    <w:pPr>
      <w:suppressAutoHyphens/>
    </w:pPr>
    <w:rPr>
      <w:rFonts w:asciiTheme="minorHAnsi" w:hAnsiTheme="minorHAns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213BF6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7A6BD4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A6BD4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etnoottekens">
    <w:name w:val="Voetnoottekens"/>
    <w:basedOn w:val="DefaultParagraphFont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indnoottekens">
    <w:name w:val="Eindnoottekens"/>
  </w:style>
  <w:style w:type="paragraph" w:customStyle="1" w:styleId="Kop">
    <w:name w:val="Kop"/>
    <w:basedOn w:val="Normal"/>
    <w:next w:val="Normal"/>
    <w:rsid w:val="009A5354"/>
    <w:pPr>
      <w:spacing w:after="120"/>
    </w:pPr>
    <w:rPr>
      <w:rFonts w:eastAsia="Lucida Sans Unicode" w:cs="Tahoma"/>
      <w:b/>
      <w:sz w:val="32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rsid w:val="00CA4963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noteText">
    <w:name w:val="footnote text"/>
    <w:basedOn w:val="Normal"/>
    <w:semiHidden/>
    <w:rPr>
      <w:rFonts w:ascii="Arial" w:hAnsi="Arial"/>
      <w:sz w:val="20"/>
      <w:szCs w:val="20"/>
    </w:rPr>
  </w:style>
  <w:style w:type="paragraph" w:customStyle="1" w:styleId="Koptitel">
    <w:name w:val="Koptitel"/>
    <w:basedOn w:val="Normal"/>
    <w:next w:val="Onderkoptitel"/>
    <w:rsid w:val="007A6BD4"/>
    <w:pPr>
      <w:spacing w:before="1200" w:after="60"/>
      <w:jc w:val="center"/>
    </w:pPr>
    <w:rPr>
      <w:rFonts w:asciiTheme="majorHAnsi" w:hAnsiTheme="majorHAnsi"/>
      <w:b/>
      <w:sz w:val="48"/>
    </w:rPr>
  </w:style>
  <w:style w:type="paragraph" w:customStyle="1" w:styleId="Onderkoptitel">
    <w:name w:val="Onderkoptitel"/>
    <w:basedOn w:val="Koptitel"/>
    <w:next w:val="Normal"/>
    <w:rsid w:val="007A6BD4"/>
    <w:pPr>
      <w:spacing w:before="360" w:after="240"/>
    </w:pPr>
    <w:rPr>
      <w:sz w:val="32"/>
    </w:rPr>
  </w:style>
  <w:style w:type="paragraph" w:customStyle="1" w:styleId="Inhoudtabel">
    <w:name w:val="Inhoud tabel"/>
    <w:basedOn w:val="Normal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NormalWeb">
    <w:name w:val="Normal (Web)"/>
    <w:basedOn w:val="Normal"/>
    <w:pPr>
      <w:suppressAutoHyphens w:val="0"/>
      <w:spacing w:before="100" w:beforeAutospacing="1" w:after="119"/>
    </w:pPr>
    <w:rPr>
      <w:rFonts w:ascii="Arial Unicode MS" w:hAnsi="Arial Unicode MS"/>
      <w:sz w:val="24"/>
      <w:lang w:eastAsia="nl-NL"/>
    </w:rPr>
  </w:style>
  <w:style w:type="paragraph" w:styleId="TOC1">
    <w:name w:val="toc 1"/>
    <w:basedOn w:val="Normal"/>
    <w:next w:val="Normal"/>
    <w:autoRedefine/>
    <w:uiPriority w:val="39"/>
    <w:rsid w:val="007A6BD4"/>
    <w:pPr>
      <w:tabs>
        <w:tab w:val="left" w:pos="440"/>
        <w:tab w:val="right" w:leader="dot" w:pos="9061"/>
      </w:tabs>
    </w:pPr>
  </w:style>
  <w:style w:type="paragraph" w:styleId="TOC2">
    <w:name w:val="toc 2"/>
    <w:basedOn w:val="Normal"/>
    <w:next w:val="Normal"/>
    <w:autoRedefine/>
    <w:uiPriority w:val="39"/>
    <w:rsid w:val="009376D7"/>
  </w:style>
  <w:style w:type="paragraph" w:styleId="TOC3">
    <w:name w:val="toc 3"/>
    <w:basedOn w:val="Normal"/>
    <w:next w:val="Normal"/>
    <w:autoRedefine/>
    <w:uiPriority w:val="39"/>
    <w:rsid w:val="009376D7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Header">
    <w:name w:val="header"/>
    <w:basedOn w:val="Normal"/>
    <w:link w:val="HeaderChar"/>
    <w:uiPriority w:val="99"/>
    <w:rsid w:val="00770E3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E3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70E35"/>
  </w:style>
  <w:style w:type="paragraph" w:styleId="TOCHeading">
    <w:name w:val="TOC Heading"/>
    <w:basedOn w:val="Heading1"/>
    <w:next w:val="Normal"/>
    <w:uiPriority w:val="39"/>
    <w:unhideWhenUsed/>
    <w:qFormat/>
    <w:rsid w:val="005E1BE6"/>
    <w:pPr>
      <w:keepLines/>
      <w:numPr>
        <w:numId w:val="0"/>
      </w:numPr>
      <w:suppressAutoHyphens w:val="0"/>
      <w:spacing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nl-NL"/>
    </w:rPr>
  </w:style>
  <w:style w:type="character" w:customStyle="1" w:styleId="HeaderChar">
    <w:name w:val="Header Char"/>
    <w:basedOn w:val="DefaultParagraphFont"/>
    <w:link w:val="Header"/>
    <w:uiPriority w:val="99"/>
    <w:rsid w:val="00724D1F"/>
    <w:rPr>
      <w:rFonts w:ascii="Trebuchet MS" w:hAnsi="Trebuchet MS"/>
      <w:sz w:val="22"/>
      <w:szCs w:val="24"/>
      <w:lang w:eastAsia="ar-SA"/>
    </w:rPr>
  </w:style>
  <w:style w:type="table" w:styleId="TableGrid">
    <w:name w:val="Table Grid"/>
    <w:basedOn w:val="TableNormal"/>
    <w:rsid w:val="00CA4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A69C-DFD8-4A94-A8BF-76BB0769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07 Technisch ontwerp - format</vt:lpstr>
      <vt:lpstr>07 Technisch ontwerp - format</vt:lpstr>
    </vt:vector>
  </TitlesOfParts>
  <Company>Helder &amp; Wijzer</Company>
  <LinksUpToDate>false</LinksUpToDate>
  <CharactersWithSpaces>1931</CharactersWithSpaces>
  <SharedDoc>false</SharedDoc>
  <HLinks>
    <vt:vector size="168" baseType="variant"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_Toc171753468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_Toc171753467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_Toc171753466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_Toc171753465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_Toc171753464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_Toc171753463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_Toc171753462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_Toc171753461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_Toc171753460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_Toc171753459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_Toc171753458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_Toc171753457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_Toc171753456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_Toc171753455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_Toc171753454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_Toc171753453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_Toc171753452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_Toc171753451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_Toc171753450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_Toc171753449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_Toc171753448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_Toc171753447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_Toc171753446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_Toc171753445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_Toc171753444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_Toc171753443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_Toc171753442</vt:lpwstr>
      </vt:variant>
      <vt:variant>
        <vt:i4>6815849</vt:i4>
      </vt:variant>
      <vt:variant>
        <vt:i4>0</vt:i4>
      </vt:variant>
      <vt:variant>
        <vt:i4>0</vt:i4>
      </vt:variant>
      <vt:variant>
        <vt:i4>5</vt:i4>
      </vt:variant>
      <vt:variant>
        <vt:lpwstr>http://www.surf.nl/publicaties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Technisch ontwerp - format</dc:title>
  <dc:subject/>
  <dc:creator>Peter Bijker</dc:creator>
  <cp:keywords>Format;GLU</cp:keywords>
  <cp:lastModifiedBy>Maurits Ruiter</cp:lastModifiedBy>
  <cp:revision>18</cp:revision>
  <cp:lastPrinted>2112-12-31T22:00:00Z</cp:lastPrinted>
  <dcterms:created xsi:type="dcterms:W3CDTF">2015-06-07T23:09:00Z</dcterms:created>
  <dcterms:modified xsi:type="dcterms:W3CDTF">2023-09-07T07:57:00Z</dcterms:modified>
</cp:coreProperties>
</file>